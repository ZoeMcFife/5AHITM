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8CA" w14:textId="44BB85A8" w:rsidR="00BE6440" w:rsidRPr="00F55DA0" w:rsidRDefault="00BE6440" w:rsidP="00546F10">
      <w:pPr>
        <w:spacing w:line="360" w:lineRule="auto"/>
        <w:rPr>
          <w:lang w:val="de-DE"/>
        </w:rPr>
      </w:pPr>
      <w:proofErr w:type="spellStart"/>
      <w:r w:rsidRPr="00F55DA0">
        <w:rPr>
          <w:lang w:val="de-DE"/>
        </w:rPr>
        <w:t>Charackteristik</w:t>
      </w:r>
      <w:proofErr w:type="spellEnd"/>
      <w:r w:rsidRPr="00F55DA0">
        <w:rPr>
          <w:lang w:val="de-DE"/>
        </w:rPr>
        <w:t xml:space="preserve"> </w:t>
      </w:r>
      <w:proofErr w:type="spellStart"/>
      <w:r w:rsidRPr="00F55DA0">
        <w:rPr>
          <w:lang w:val="de-DE"/>
        </w:rPr>
        <w:t>Madalyn</w:t>
      </w:r>
      <w:proofErr w:type="spellEnd"/>
    </w:p>
    <w:p w14:paraId="77296F5D" w14:textId="0BA23222" w:rsidR="00832B13" w:rsidRDefault="00832B13" w:rsidP="00546F10">
      <w:pPr>
        <w:spacing w:line="360" w:lineRule="auto"/>
        <w:rPr>
          <w:lang w:val="de-DE"/>
        </w:rPr>
      </w:pPr>
    </w:p>
    <w:p w14:paraId="239D6A7A" w14:textId="09E43A8C" w:rsidR="00196521" w:rsidRDefault="00196521" w:rsidP="00546F10">
      <w:pPr>
        <w:spacing w:line="360" w:lineRule="auto"/>
        <w:rPr>
          <w:lang w:val="de-DE"/>
        </w:rPr>
      </w:pPr>
      <w:proofErr w:type="spellStart"/>
      <w:r w:rsidRPr="00196521">
        <w:rPr>
          <w:lang w:val="de-DE"/>
        </w:rPr>
        <w:t>Madalyn</w:t>
      </w:r>
      <w:proofErr w:type="spellEnd"/>
      <w:r w:rsidRPr="00196521">
        <w:rPr>
          <w:lang w:val="de-DE"/>
        </w:rPr>
        <w:t xml:space="preserve"> ist die Hauptfigur im gleichnamigen Roman des österreichischen Schriftstellers Michael Köhlmeier. Ihre Entwicklung wird zum Großteil aus dem Blickwinkel eines Nachbarn beschrieben, er gibt ihre Gedanken und Gefühle wieder.  Die vorliegende Textstelle zeigt sie im Gespräch mit einem Jungen.</w:t>
      </w:r>
    </w:p>
    <w:p w14:paraId="5385C166" w14:textId="77777777" w:rsidR="00196521" w:rsidRDefault="00196521" w:rsidP="00546F10">
      <w:pPr>
        <w:spacing w:line="360" w:lineRule="auto"/>
        <w:rPr>
          <w:lang w:val="de-DE"/>
        </w:rPr>
      </w:pPr>
    </w:p>
    <w:p w14:paraId="586FED66" w14:textId="1F402D05" w:rsidR="00D91F60" w:rsidRDefault="000F3861" w:rsidP="00546F10">
      <w:pPr>
        <w:spacing w:line="360" w:lineRule="auto"/>
        <w:rPr>
          <w:lang w:val="de-DE"/>
        </w:rPr>
      </w:pPr>
      <w:proofErr w:type="spellStart"/>
      <w:r>
        <w:rPr>
          <w:lang w:val="de-DE"/>
        </w:rPr>
        <w:t>Madalyn</w:t>
      </w:r>
      <w:proofErr w:type="spellEnd"/>
      <w:r>
        <w:rPr>
          <w:lang w:val="de-DE"/>
        </w:rPr>
        <w:t xml:space="preserve"> ist </w:t>
      </w:r>
      <w:r w:rsidR="00196521">
        <w:rPr>
          <w:lang w:val="de-DE"/>
        </w:rPr>
        <w:t>vermutlich ein</w:t>
      </w:r>
      <w:r>
        <w:rPr>
          <w:lang w:val="de-DE"/>
        </w:rPr>
        <w:t xml:space="preserve"> </w:t>
      </w:r>
      <w:r w:rsidR="00E760F7">
        <w:rPr>
          <w:lang w:val="de-DE"/>
        </w:rPr>
        <w:t>15-jähriges</w:t>
      </w:r>
      <w:r w:rsidR="00CB333B">
        <w:rPr>
          <w:lang w:val="de-DE"/>
        </w:rPr>
        <w:t xml:space="preserve"> Mädchen, das zur Schule geht.  </w:t>
      </w:r>
      <w:r w:rsidR="00C935F7">
        <w:rPr>
          <w:lang w:val="de-DE"/>
        </w:rPr>
        <w:t xml:space="preserve">Am heutigen tag trägt </w:t>
      </w:r>
      <w:r w:rsidR="00C2797D">
        <w:rPr>
          <w:lang w:val="de-DE"/>
        </w:rPr>
        <w:t xml:space="preserve">sie einen grauen Pullover mit einem hohen Kragen, den sie als eher hässlich beschrieb und ein Paar nicht besonderer Jeans. </w:t>
      </w:r>
      <w:r w:rsidR="00BD48EC">
        <w:rPr>
          <w:lang w:val="de-DE"/>
        </w:rPr>
        <w:t>Wenn sie wüsste, dass sie mit de</w:t>
      </w:r>
      <w:r w:rsidR="009C4973">
        <w:rPr>
          <w:lang w:val="de-DE"/>
        </w:rPr>
        <w:t>m Moritz Kaltenegger heute sprechen würde, hätte sie sich</w:t>
      </w:r>
      <w:r w:rsidR="000B705B">
        <w:rPr>
          <w:lang w:val="de-DE"/>
        </w:rPr>
        <w:t xml:space="preserve"> einen schickeren, wenn auch kratzigen, Pullover </w:t>
      </w:r>
      <w:r w:rsidR="00DD2887">
        <w:rPr>
          <w:lang w:val="de-DE"/>
        </w:rPr>
        <w:t>angezogen,</w:t>
      </w:r>
      <w:r w:rsidR="000B705B">
        <w:rPr>
          <w:lang w:val="de-DE"/>
        </w:rPr>
        <w:t xml:space="preserve"> um </w:t>
      </w:r>
      <w:r w:rsidR="00313269">
        <w:rPr>
          <w:lang w:val="de-DE"/>
        </w:rPr>
        <w:t xml:space="preserve">mehr bei ihm herauszustechen. </w:t>
      </w:r>
    </w:p>
    <w:p w14:paraId="469D7781" w14:textId="21FE723F" w:rsidR="00377926" w:rsidRDefault="00377926" w:rsidP="00546F10">
      <w:pPr>
        <w:spacing w:line="360" w:lineRule="auto"/>
        <w:rPr>
          <w:lang w:val="de-DE"/>
        </w:rPr>
      </w:pPr>
    </w:p>
    <w:p w14:paraId="6987621F" w14:textId="0EB14A0B" w:rsidR="005857D4" w:rsidRDefault="0011464E" w:rsidP="00546F10">
      <w:pPr>
        <w:spacing w:line="360" w:lineRule="auto"/>
        <w:rPr>
          <w:lang w:val="de-DE"/>
        </w:rPr>
      </w:pPr>
      <w:r>
        <w:rPr>
          <w:lang w:val="de-DE"/>
        </w:rPr>
        <w:t>Sie schein</w:t>
      </w:r>
      <w:r w:rsidR="000209D8">
        <w:rPr>
          <w:lang w:val="de-DE"/>
        </w:rPr>
        <w:t>t</w:t>
      </w:r>
      <w:r>
        <w:rPr>
          <w:lang w:val="de-DE"/>
        </w:rPr>
        <w:t xml:space="preserve"> gerne zu sprechen. </w:t>
      </w:r>
      <w:r w:rsidR="005A5E47">
        <w:rPr>
          <w:lang w:val="de-DE"/>
        </w:rPr>
        <w:t xml:space="preserve">In </w:t>
      </w:r>
      <w:r w:rsidR="00093EB2">
        <w:rPr>
          <w:lang w:val="de-DE"/>
        </w:rPr>
        <w:t>manchen Situation</w:t>
      </w:r>
      <w:r w:rsidR="00B663D9">
        <w:rPr>
          <w:lang w:val="de-DE"/>
        </w:rPr>
        <w:t>en</w:t>
      </w:r>
      <w:r w:rsidR="00093EB2">
        <w:rPr>
          <w:lang w:val="de-DE"/>
        </w:rPr>
        <w:t xml:space="preserve"> könnte man sie </w:t>
      </w:r>
      <w:proofErr w:type="gramStart"/>
      <w:r w:rsidR="00093EB2">
        <w:rPr>
          <w:lang w:val="de-DE"/>
        </w:rPr>
        <w:t>durchaus als</w:t>
      </w:r>
      <w:proofErr w:type="gramEnd"/>
      <w:r w:rsidR="00093EB2">
        <w:rPr>
          <w:lang w:val="de-DE"/>
        </w:rPr>
        <w:t xml:space="preserve"> redselig beschreiben</w:t>
      </w:r>
      <w:r w:rsidR="000209D8">
        <w:rPr>
          <w:lang w:val="de-DE"/>
        </w:rPr>
        <w:t xml:space="preserve">, obwohl sie eigentlich sehr </w:t>
      </w:r>
      <w:r w:rsidR="004A1E6C">
        <w:rPr>
          <w:lang w:val="de-DE"/>
        </w:rPr>
        <w:t>schüchtern ist.</w:t>
      </w:r>
      <w:r w:rsidR="006712F1">
        <w:rPr>
          <w:lang w:val="de-DE"/>
        </w:rPr>
        <w:t xml:space="preserve"> Öfters</w:t>
      </w:r>
      <w:r w:rsidR="00C43F82">
        <w:rPr>
          <w:lang w:val="de-DE"/>
        </w:rPr>
        <w:t xml:space="preserve">, wenn sie mit jemandem spricht, fängt ihr Herz </w:t>
      </w:r>
      <w:r w:rsidR="00F819E1">
        <w:rPr>
          <w:lang w:val="de-DE"/>
        </w:rPr>
        <w:t>stark</w:t>
      </w:r>
      <w:r w:rsidR="00C43F82">
        <w:rPr>
          <w:lang w:val="de-DE"/>
        </w:rPr>
        <w:t xml:space="preserve"> zu hämmern. Ihre zitternden Finger versteckt sie oft </w:t>
      </w:r>
      <w:r w:rsidR="00EB7773">
        <w:rPr>
          <w:lang w:val="de-DE"/>
        </w:rPr>
        <w:t xml:space="preserve">in den Hosentaschen ihrer Jeans. Trotzdem lacht und redet sie mühelos. </w:t>
      </w:r>
      <w:r w:rsidR="005857D4">
        <w:rPr>
          <w:lang w:val="de-DE"/>
        </w:rPr>
        <w:t xml:space="preserve">Beim Zuhören zieht sie sich automatisch die Wangen ein, um ihr Gesicht schmaler wirken zu lassen. Öfters fühlt sie sich als wären zwei </w:t>
      </w:r>
      <w:proofErr w:type="spellStart"/>
      <w:r w:rsidR="005857D4">
        <w:rPr>
          <w:lang w:val="de-DE"/>
        </w:rPr>
        <w:t>Madelyns</w:t>
      </w:r>
      <w:proofErr w:type="spellEnd"/>
      <w:r w:rsidR="005857D4">
        <w:rPr>
          <w:lang w:val="de-DE"/>
        </w:rPr>
        <w:t xml:space="preserve"> in ihr, eine die </w:t>
      </w:r>
      <w:r w:rsidR="00112910">
        <w:rPr>
          <w:lang w:val="de-DE"/>
        </w:rPr>
        <w:t>handelt</w:t>
      </w:r>
      <w:r w:rsidR="005857D4">
        <w:rPr>
          <w:lang w:val="de-DE"/>
        </w:rPr>
        <w:t>, und eine, die Punkte verg</w:t>
      </w:r>
      <w:r w:rsidR="00112910">
        <w:rPr>
          <w:lang w:val="de-DE"/>
        </w:rPr>
        <w:t>ibt</w:t>
      </w:r>
      <w:r w:rsidR="005857D4">
        <w:rPr>
          <w:lang w:val="de-DE"/>
        </w:rPr>
        <w:t xml:space="preserve">. Dieses Gefühl </w:t>
      </w:r>
      <w:r w:rsidR="006A6BDF">
        <w:rPr>
          <w:lang w:val="de-DE"/>
        </w:rPr>
        <w:t>hat</w:t>
      </w:r>
      <w:r w:rsidR="00F32D68">
        <w:rPr>
          <w:lang w:val="de-DE"/>
        </w:rPr>
        <w:t>te</w:t>
      </w:r>
      <w:r w:rsidR="005857D4">
        <w:rPr>
          <w:lang w:val="de-DE"/>
        </w:rPr>
        <w:t xml:space="preserve"> sie</w:t>
      </w:r>
      <w:r w:rsidR="006A6BDF">
        <w:rPr>
          <w:lang w:val="de-DE"/>
        </w:rPr>
        <w:t>,</w:t>
      </w:r>
      <w:r w:rsidR="005857D4">
        <w:rPr>
          <w:lang w:val="de-DE"/>
        </w:rPr>
        <w:t xml:space="preserve"> seitdem sie keine Freundinnen mehr </w:t>
      </w:r>
      <w:r w:rsidR="006A6BDF">
        <w:rPr>
          <w:lang w:val="de-DE"/>
        </w:rPr>
        <w:t>hat</w:t>
      </w:r>
      <w:r w:rsidR="005857D4">
        <w:rPr>
          <w:lang w:val="de-DE"/>
        </w:rPr>
        <w:t>. Besonders will sie sich fühlen, aber sie denkt</w:t>
      </w:r>
      <w:r w:rsidR="00E760F7">
        <w:rPr>
          <w:lang w:val="de-DE"/>
        </w:rPr>
        <w:t>,</w:t>
      </w:r>
      <w:r w:rsidR="005857D4">
        <w:rPr>
          <w:lang w:val="de-DE"/>
        </w:rPr>
        <w:t xml:space="preserve"> alles was sie sage und anziehe sei nichts </w:t>
      </w:r>
      <w:r w:rsidR="00E760F7">
        <w:rPr>
          <w:lang w:val="de-DE"/>
        </w:rPr>
        <w:t>Besonderes</w:t>
      </w:r>
      <w:r w:rsidR="005857D4">
        <w:rPr>
          <w:lang w:val="de-DE"/>
        </w:rPr>
        <w:t>.</w:t>
      </w:r>
    </w:p>
    <w:p w14:paraId="09CC32E1" w14:textId="77777777" w:rsidR="005857D4" w:rsidRDefault="005857D4" w:rsidP="00546F10">
      <w:pPr>
        <w:spacing w:line="360" w:lineRule="auto"/>
        <w:rPr>
          <w:lang w:val="de-DE"/>
        </w:rPr>
      </w:pPr>
    </w:p>
    <w:p w14:paraId="70B3D0D9" w14:textId="49C3EFF9" w:rsidR="00E760F7" w:rsidRDefault="00E760F7" w:rsidP="00546F10">
      <w:pPr>
        <w:spacing w:line="360" w:lineRule="auto"/>
        <w:rPr>
          <w:lang w:val="de-DE"/>
        </w:rPr>
      </w:pPr>
      <w:proofErr w:type="spellStart"/>
      <w:r>
        <w:rPr>
          <w:lang w:val="de-DE"/>
        </w:rPr>
        <w:t>Madalyns</w:t>
      </w:r>
      <w:proofErr w:type="spellEnd"/>
      <w:r>
        <w:rPr>
          <w:lang w:val="de-DE"/>
        </w:rPr>
        <w:t xml:space="preserve"> Geschichte </w:t>
      </w:r>
      <w:r w:rsidR="00606377">
        <w:rPr>
          <w:lang w:val="de-DE"/>
        </w:rPr>
        <w:t>ist an dieser Stelle des Romans noch offen und ich glaube, dass ihre Abenteuer im Leben für jugendliche Leser wie mich interessant sein könnten.</w:t>
      </w:r>
    </w:p>
    <w:p w14:paraId="3609A3FB" w14:textId="77777777" w:rsidR="00E760F7" w:rsidRDefault="00E760F7" w:rsidP="00546F10">
      <w:pPr>
        <w:spacing w:line="360" w:lineRule="auto"/>
        <w:rPr>
          <w:lang w:val="de-DE"/>
        </w:rPr>
      </w:pPr>
    </w:p>
    <w:p w14:paraId="135D92D7" w14:textId="79C89FA0" w:rsidR="00DD2887" w:rsidRDefault="00DD2887">
      <w:pPr>
        <w:rPr>
          <w:lang w:val="de-DE"/>
        </w:rPr>
      </w:pPr>
    </w:p>
    <w:p w14:paraId="5192CAA0" w14:textId="77777777" w:rsidR="00DD2887" w:rsidRDefault="00DD2887">
      <w:pPr>
        <w:rPr>
          <w:lang w:val="de-DE"/>
        </w:rPr>
      </w:pPr>
    </w:p>
    <w:p w14:paraId="238169EE" w14:textId="74E617DF" w:rsidR="00B5647D" w:rsidRPr="00B629AF" w:rsidRDefault="00B5647D">
      <w:pPr>
        <w:rPr>
          <w:lang w:val="de-DE"/>
        </w:rPr>
      </w:pPr>
    </w:p>
    <w:sectPr w:rsidR="00B5647D" w:rsidRPr="00B6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40"/>
    <w:rsid w:val="000209D8"/>
    <w:rsid w:val="00080569"/>
    <w:rsid w:val="00093EB2"/>
    <w:rsid w:val="000B705B"/>
    <w:rsid w:val="000F3861"/>
    <w:rsid w:val="00112910"/>
    <w:rsid w:val="0011464E"/>
    <w:rsid w:val="00196521"/>
    <w:rsid w:val="001C5648"/>
    <w:rsid w:val="001E46F1"/>
    <w:rsid w:val="002760E3"/>
    <w:rsid w:val="002F6DE5"/>
    <w:rsid w:val="00313269"/>
    <w:rsid w:val="00377926"/>
    <w:rsid w:val="004A1E6C"/>
    <w:rsid w:val="00546F10"/>
    <w:rsid w:val="005857D4"/>
    <w:rsid w:val="005A5E47"/>
    <w:rsid w:val="005D4FB4"/>
    <w:rsid w:val="00606377"/>
    <w:rsid w:val="006143C7"/>
    <w:rsid w:val="00645252"/>
    <w:rsid w:val="006712F1"/>
    <w:rsid w:val="00693527"/>
    <w:rsid w:val="006A6BDF"/>
    <w:rsid w:val="006D3D74"/>
    <w:rsid w:val="006E7C83"/>
    <w:rsid w:val="00823B0B"/>
    <w:rsid w:val="00832B13"/>
    <w:rsid w:val="0083569A"/>
    <w:rsid w:val="008E4289"/>
    <w:rsid w:val="008E431A"/>
    <w:rsid w:val="009A23EE"/>
    <w:rsid w:val="009C4973"/>
    <w:rsid w:val="00A9204E"/>
    <w:rsid w:val="00B13DBE"/>
    <w:rsid w:val="00B5647D"/>
    <w:rsid w:val="00B629AF"/>
    <w:rsid w:val="00B663D9"/>
    <w:rsid w:val="00BD48EC"/>
    <w:rsid w:val="00BE6440"/>
    <w:rsid w:val="00C2797D"/>
    <w:rsid w:val="00C43F82"/>
    <w:rsid w:val="00C935F7"/>
    <w:rsid w:val="00CB333B"/>
    <w:rsid w:val="00D60DCF"/>
    <w:rsid w:val="00D91F60"/>
    <w:rsid w:val="00DD2887"/>
    <w:rsid w:val="00E314AB"/>
    <w:rsid w:val="00E46B09"/>
    <w:rsid w:val="00E760F7"/>
    <w:rsid w:val="00EB7773"/>
    <w:rsid w:val="00F121B8"/>
    <w:rsid w:val="00F13BB9"/>
    <w:rsid w:val="00F32D68"/>
    <w:rsid w:val="00F55DA0"/>
    <w:rsid w:val="00F8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1914"/>
  <w15:chartTrackingRefBased/>
  <w15:docId w15:val="{F1666D99-17C5-4B4B-925F-C03126A7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926"/>
    <w:pPr>
      <w:jc w:val="both"/>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cr\AppData\Local\Microsoft\Office\16.0\DTS\en-US%7b6EF946E8-CAFB-4AA2-91F0-EF966AA46CBE%7d\%7b79582B8A-F953-421B-AB96-A495EF04614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{79582B8A-F953-421B-AB96-A495EF046146}tf02786999_win32.dotx</Template>
  <TotalTime>51</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Bunea</dc:creator>
  <cp:keywords/>
  <dc:description/>
  <cp:lastModifiedBy>A Fox</cp:lastModifiedBy>
  <cp:revision>39</cp:revision>
  <cp:lastPrinted>2021-11-29T17:50:00Z</cp:lastPrinted>
  <dcterms:created xsi:type="dcterms:W3CDTF">2021-11-20T10:49:00Z</dcterms:created>
  <dcterms:modified xsi:type="dcterms:W3CDTF">2021-11-29T17:50:00Z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